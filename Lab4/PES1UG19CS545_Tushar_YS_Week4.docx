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15D37" w14:textId="7DA938D4" w:rsidR="00A14337" w:rsidRDefault="00E11A47" w:rsidP="00E11A47">
      <w:pPr>
        <w:spacing w:before="83"/>
        <w:ind w:right="389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COMPUTER NETWORKS LAB – WEEK 4</w:t>
      </w:r>
    </w:p>
    <w:p w14:paraId="5FF61A98" w14:textId="664498CE" w:rsidR="00E11A47" w:rsidRDefault="00E11A47" w:rsidP="00E11A47">
      <w:pPr>
        <w:spacing w:before="83"/>
        <w:ind w:right="389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Name: Tushar Y S</w:t>
      </w:r>
    </w:p>
    <w:p w14:paraId="70A70AAC" w14:textId="4A8D6E82" w:rsidR="00E11A47" w:rsidRPr="00E11A47" w:rsidRDefault="00E11A47" w:rsidP="00E11A47">
      <w:pPr>
        <w:spacing w:before="83"/>
        <w:ind w:right="389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SRN: PES1UG19CS545</w:t>
      </w:r>
    </w:p>
    <w:p w14:paraId="4831C58C" w14:textId="77777777" w:rsidR="00A14337" w:rsidRDefault="00A14337">
      <w:pPr>
        <w:spacing w:before="4" w:line="160" w:lineRule="exact"/>
        <w:rPr>
          <w:sz w:val="16"/>
          <w:szCs w:val="16"/>
        </w:rPr>
      </w:pPr>
    </w:p>
    <w:p w14:paraId="38745909" w14:textId="77777777" w:rsidR="00A14337" w:rsidRDefault="00A14337">
      <w:pPr>
        <w:spacing w:line="200" w:lineRule="exact"/>
      </w:pPr>
    </w:p>
    <w:p w14:paraId="62888B8E" w14:textId="77777777" w:rsidR="00A14337" w:rsidRDefault="00A14337">
      <w:pPr>
        <w:spacing w:line="200" w:lineRule="exact"/>
      </w:pPr>
    </w:p>
    <w:p w14:paraId="2B5EA5E5" w14:textId="5452E984" w:rsidR="00A14337" w:rsidRDefault="00E11A47">
      <w:pPr>
        <w:ind w:left="461"/>
        <w:rPr>
          <w:rFonts w:ascii="Calibri" w:eastAsia="Calibri" w:hAnsi="Calibri" w:cs="Calibri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•  </w:t>
      </w:r>
      <w:r>
        <w:rPr>
          <w:rFonts w:ascii="Calibri" w:eastAsia="Calibri" w:hAnsi="Calibri" w:cs="Calibri"/>
          <w:b/>
          <w:sz w:val="28"/>
          <w:szCs w:val="28"/>
        </w:rPr>
        <w:t>Wireshark packet capture – source and destination IP</w:t>
      </w:r>
    </w:p>
    <w:p w14:paraId="690F1DD4" w14:textId="0BD544B3" w:rsidR="00A14337" w:rsidRDefault="00E11A47">
      <w:pPr>
        <w:spacing w:before="25"/>
        <w:ind w:left="8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addresses [observation 1-3]</w:t>
      </w:r>
    </w:p>
    <w:p w14:paraId="03F82D7A" w14:textId="77777777" w:rsidR="00A14337" w:rsidRDefault="00A14337">
      <w:pPr>
        <w:spacing w:before="5" w:line="160" w:lineRule="exact"/>
        <w:rPr>
          <w:sz w:val="17"/>
          <w:szCs w:val="17"/>
        </w:rPr>
      </w:pPr>
    </w:p>
    <w:p w14:paraId="62F56487" w14:textId="77777777" w:rsidR="00A14337" w:rsidRDefault="00A14337">
      <w:pPr>
        <w:spacing w:line="200" w:lineRule="exact"/>
      </w:pPr>
    </w:p>
    <w:p w14:paraId="7B1E8C9F" w14:textId="77777777" w:rsidR="00A14337" w:rsidRDefault="002B49E7">
      <w:pPr>
        <w:ind w:left="100"/>
      </w:pPr>
      <w:r>
        <w:pict w14:anchorId="61F15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261.6pt">
            <v:imagedata r:id="rId5" o:title=""/>
          </v:shape>
        </w:pict>
      </w:r>
    </w:p>
    <w:p w14:paraId="5E059A15" w14:textId="77777777" w:rsidR="00A14337" w:rsidRDefault="00A14337">
      <w:pPr>
        <w:spacing w:before="8" w:line="140" w:lineRule="exact"/>
        <w:rPr>
          <w:sz w:val="15"/>
          <w:szCs w:val="15"/>
        </w:rPr>
      </w:pPr>
    </w:p>
    <w:p w14:paraId="17F50E3E" w14:textId="77777777" w:rsidR="00A14337" w:rsidRDefault="00A14337">
      <w:pPr>
        <w:spacing w:line="200" w:lineRule="exact"/>
      </w:pPr>
    </w:p>
    <w:p w14:paraId="2F30289B" w14:textId="77777777" w:rsidR="00A14337" w:rsidRDefault="00A14337">
      <w:pPr>
        <w:spacing w:line="200" w:lineRule="exact"/>
      </w:pPr>
    </w:p>
    <w:p w14:paraId="6592921B" w14:textId="77777777" w:rsidR="00A14337" w:rsidRDefault="00A14337">
      <w:pPr>
        <w:spacing w:line="200" w:lineRule="exact"/>
      </w:pPr>
    </w:p>
    <w:p w14:paraId="42FC00CE" w14:textId="77777777" w:rsidR="00A14337" w:rsidRDefault="00E11A47">
      <w:pPr>
        <w:ind w:left="461"/>
        <w:rPr>
          <w:rFonts w:ascii="Calibri" w:eastAsia="Calibri" w:hAnsi="Calibri" w:cs="Calibri"/>
          <w:sz w:val="24"/>
          <w:szCs w:val="24"/>
        </w:rPr>
        <w:sectPr w:rsidR="00A14337">
          <w:pgSz w:w="11920" w:h="16860"/>
          <w:pgMar w:top="1500" w:right="1200" w:bottom="280" w:left="1200" w:header="720" w:footer="72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Calibri" w:eastAsia="Calibri" w:hAnsi="Calibri" w:cs="Calibri"/>
          <w:b/>
          <w:sz w:val="24"/>
          <w:szCs w:val="24"/>
        </w:rPr>
        <w:t xml:space="preserve">(DNS filter for </w:t>
      </w:r>
      <w:hyperlink r:id="rId6"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www.example.com</w:t>
        </w:r>
        <w:r>
          <w:rPr>
            <w:rFonts w:ascii="Calibri" w:eastAsia="Calibri" w:hAnsi="Calibri" w:cs="Calibri"/>
            <w:b/>
            <w:color w:val="000000"/>
            <w:sz w:val="24"/>
            <w:szCs w:val="24"/>
          </w:rPr>
          <w:t>)</w:t>
        </w:r>
      </w:hyperlink>
    </w:p>
    <w:p w14:paraId="58B7C75C" w14:textId="77777777" w:rsidR="00A14337" w:rsidRDefault="00050F7F">
      <w:pPr>
        <w:spacing w:before="99"/>
        <w:ind w:left="100"/>
      </w:pPr>
      <w:r>
        <w:lastRenderedPageBreak/>
        <w:pict w14:anchorId="03C5EE25">
          <v:shape id="_x0000_i1026" type="#_x0000_t75" style="width:465.6pt;height:266.4pt">
            <v:imagedata r:id="rId7" o:title=""/>
          </v:shape>
        </w:pict>
      </w:r>
    </w:p>
    <w:p w14:paraId="1D67FD2D" w14:textId="77777777" w:rsidR="00A14337" w:rsidRDefault="00A14337">
      <w:pPr>
        <w:spacing w:before="5" w:line="120" w:lineRule="exact"/>
        <w:rPr>
          <w:sz w:val="12"/>
          <w:szCs w:val="12"/>
        </w:rPr>
      </w:pPr>
    </w:p>
    <w:p w14:paraId="39685847" w14:textId="77777777" w:rsidR="00A14337" w:rsidRDefault="00A14337">
      <w:pPr>
        <w:spacing w:line="200" w:lineRule="exact"/>
      </w:pPr>
    </w:p>
    <w:p w14:paraId="730F66B8" w14:textId="77777777" w:rsidR="00A14337" w:rsidRDefault="00A14337">
      <w:pPr>
        <w:spacing w:line="200" w:lineRule="exact"/>
      </w:pPr>
    </w:p>
    <w:p w14:paraId="30E49343" w14:textId="77777777" w:rsidR="00A14337" w:rsidRDefault="00A14337">
      <w:pPr>
        <w:spacing w:line="200" w:lineRule="exact"/>
      </w:pPr>
    </w:p>
    <w:p w14:paraId="4BF232E7" w14:textId="458F576E" w:rsidR="00A14337" w:rsidRDefault="002B49E7">
      <w:pPr>
        <w:spacing w:before="15"/>
        <w:ind w:left="46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pict w14:anchorId="5B4DB285">
          <v:group id="_x0000_s1028" style="position:absolute;left:0;text-align:left;margin-left:219.9pt;margin-top:14.55pt;width:2.65pt;height:0;z-index:-251658240;mso-position-horizontal-relative:page" coordorigin="4398,291" coordsize="53,0">
            <v:shape id="_x0000_s1029" style="position:absolute;left:4398;top:291;width:53;height:0" coordorigin="4398,291" coordsize="53,0" path="m4398,291r53,e" filled="f" strokecolor="#0461c1" strokeweight=".94pt">
              <v:path arrowok="t"/>
            </v:shape>
            <w10:wrap anchorx="page"/>
          </v:group>
        </w:pict>
      </w:r>
      <w:r w:rsidR="00E11A47">
        <w:rPr>
          <w:rFonts w:ascii="Verdana" w:eastAsia="Verdana" w:hAnsi="Verdana" w:cs="Verdana"/>
          <w:sz w:val="24"/>
          <w:szCs w:val="24"/>
        </w:rPr>
        <w:t xml:space="preserve">•   </w:t>
      </w:r>
      <w:r w:rsidR="00E11A47">
        <w:rPr>
          <w:rFonts w:ascii="Calibri" w:eastAsia="Calibri" w:hAnsi="Calibri" w:cs="Calibri"/>
          <w:b/>
          <w:sz w:val="24"/>
          <w:szCs w:val="24"/>
        </w:rPr>
        <w:t xml:space="preserve">(dig </w:t>
      </w:r>
      <w:hyperlink r:id="rId8">
        <w:r w:rsidR="00E11A47">
          <w:rPr>
            <w:rFonts w:ascii="Calibri" w:eastAsia="Calibri" w:hAnsi="Calibri" w:cs="Calibri"/>
            <w:b/>
            <w:color w:val="0461C1"/>
            <w:sz w:val="24"/>
            <w:szCs w:val="24"/>
            <w:u w:val="thick" w:color="0461C1"/>
          </w:rPr>
          <w:t>www.example.com</w:t>
        </w:r>
        <w:r w:rsidR="00E11A47">
          <w:rPr>
            <w:rFonts w:ascii="Calibri" w:eastAsia="Calibri" w:hAnsi="Calibri" w:cs="Calibri"/>
            <w:b/>
            <w:color w:val="0461C1"/>
            <w:sz w:val="24"/>
            <w:szCs w:val="24"/>
          </w:rPr>
          <w:t xml:space="preserve"> </w:t>
        </w:r>
        <w:r w:rsidR="00E11A47">
          <w:rPr>
            <w:rFonts w:ascii="Calibri" w:eastAsia="Calibri" w:hAnsi="Calibri" w:cs="Calibri"/>
            <w:b/>
            <w:color w:val="000000"/>
            <w:sz w:val="24"/>
            <w:szCs w:val="24"/>
          </w:rPr>
          <w:t>command in terminal)</w:t>
        </w:r>
      </w:hyperlink>
    </w:p>
    <w:p w14:paraId="2719E5DD" w14:textId="27BCF979" w:rsidR="00050F7F" w:rsidRDefault="00050F7F">
      <w:pPr>
        <w:spacing w:before="15"/>
        <w:ind w:left="461"/>
        <w:rPr>
          <w:rFonts w:ascii="Calibri" w:eastAsia="Calibri" w:hAnsi="Calibri" w:cs="Calibri"/>
          <w:sz w:val="24"/>
          <w:szCs w:val="24"/>
        </w:rPr>
      </w:pPr>
    </w:p>
    <w:p w14:paraId="25979F49" w14:textId="77777777" w:rsidR="00A14337" w:rsidRDefault="00A14337">
      <w:pPr>
        <w:spacing w:before="16" w:line="240" w:lineRule="exact"/>
        <w:rPr>
          <w:sz w:val="24"/>
          <w:szCs w:val="24"/>
        </w:rPr>
      </w:pPr>
    </w:p>
    <w:p w14:paraId="44C6856B" w14:textId="36437F20" w:rsidR="00A14337" w:rsidRDefault="00050F7F">
      <w:pPr>
        <w:ind w:left="100"/>
      </w:pPr>
      <w:r>
        <w:pict w14:anchorId="4EC6712E">
          <v:shape id="_x0000_i1027" type="#_x0000_t75" style="width:465.6pt;height:338.8pt">
            <v:imagedata r:id="rId9" o:title=""/>
          </v:shape>
        </w:pict>
      </w:r>
    </w:p>
    <w:p w14:paraId="5670B761" w14:textId="77777777" w:rsidR="007D2459" w:rsidRDefault="007D2459">
      <w:pPr>
        <w:ind w:left="100"/>
      </w:pPr>
    </w:p>
    <w:p w14:paraId="588C1ABD" w14:textId="11EABBA6" w:rsidR="006C648D" w:rsidRDefault="006C648D">
      <w:pPr>
        <w:ind w:left="100"/>
      </w:pPr>
    </w:p>
    <w:p w14:paraId="752D93DC" w14:textId="17BB5620" w:rsidR="006C648D" w:rsidRDefault="00050F7F">
      <w:pPr>
        <w:ind w:left="100"/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08E3C1D3" wp14:editId="248F77F9">
            <wp:extent cx="5570703" cy="33683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321" w14:textId="77777777" w:rsidR="006C648D" w:rsidRDefault="006C648D">
      <w:pPr>
        <w:ind w:left="100"/>
      </w:pPr>
    </w:p>
    <w:p w14:paraId="0EF921CE" w14:textId="77777777" w:rsidR="00A14337" w:rsidRDefault="00A14337">
      <w:pPr>
        <w:spacing w:before="4" w:line="120" w:lineRule="exact"/>
        <w:rPr>
          <w:sz w:val="12"/>
          <w:szCs w:val="12"/>
        </w:rPr>
      </w:pPr>
    </w:p>
    <w:p w14:paraId="06929DB4" w14:textId="4A1E1E12" w:rsidR="00A14337" w:rsidRDefault="00A14337">
      <w:pPr>
        <w:spacing w:line="200" w:lineRule="exact"/>
      </w:pPr>
    </w:p>
    <w:p w14:paraId="34013E45" w14:textId="77777777" w:rsidR="002F33CA" w:rsidRDefault="002F33CA">
      <w:pPr>
        <w:spacing w:line="200" w:lineRule="exact"/>
      </w:pPr>
    </w:p>
    <w:p w14:paraId="64348DB1" w14:textId="77777777" w:rsidR="00A14337" w:rsidRDefault="00A14337">
      <w:pPr>
        <w:spacing w:line="200" w:lineRule="exact"/>
      </w:pPr>
    </w:p>
    <w:p w14:paraId="4F2CAF18" w14:textId="5746DE6C" w:rsidR="00A14337" w:rsidRDefault="00A14337">
      <w:pPr>
        <w:spacing w:line="200" w:lineRule="exact"/>
      </w:pPr>
    </w:p>
    <w:p w14:paraId="4A76A881" w14:textId="77777777" w:rsidR="00A14337" w:rsidRDefault="00E11A47">
      <w:pPr>
        <w:ind w:left="46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Calibri" w:eastAsia="Calibri" w:hAnsi="Calibri" w:cs="Calibri"/>
          <w:b/>
          <w:sz w:val="24"/>
          <w:szCs w:val="24"/>
        </w:rPr>
        <w:t>DNS Cache for www.google.com</w:t>
      </w:r>
    </w:p>
    <w:p w14:paraId="7D0E874F" w14:textId="77777777" w:rsidR="006C648D" w:rsidRDefault="006C648D" w:rsidP="006C648D">
      <w:pPr>
        <w:rPr>
          <w:rFonts w:ascii="Calibri" w:eastAsia="Calibri" w:hAnsi="Calibri" w:cs="Calibri"/>
          <w:sz w:val="24"/>
          <w:szCs w:val="24"/>
        </w:rPr>
      </w:pPr>
    </w:p>
    <w:p w14:paraId="004605DD" w14:textId="03EF2022" w:rsidR="006C648D" w:rsidRDefault="006C648D" w:rsidP="006C648D">
      <w:pPr>
        <w:rPr>
          <w:rFonts w:ascii="Calibri" w:eastAsia="Calibri" w:hAnsi="Calibri" w:cs="Calibri"/>
          <w:sz w:val="24"/>
          <w:szCs w:val="24"/>
        </w:rPr>
        <w:sectPr w:rsidR="006C648D">
          <w:pgSz w:w="11920" w:h="16860"/>
          <w:pgMar w:top="1320" w:right="1200" w:bottom="280" w:left="12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169CD5F" wp14:editId="1976F704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24B7" w14:textId="265FDCFA" w:rsidR="00A14337" w:rsidRDefault="00A14337" w:rsidP="006C648D"/>
    <w:sectPr w:rsidR="00A14337">
      <w:pgSz w:w="11920" w:h="16840"/>
      <w:pgMar w:top="13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6047"/>
    <w:multiLevelType w:val="multilevel"/>
    <w:tmpl w:val="778CD2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37"/>
    <w:rsid w:val="00050F7F"/>
    <w:rsid w:val="002B49E7"/>
    <w:rsid w:val="002F33CA"/>
    <w:rsid w:val="006C648D"/>
    <w:rsid w:val="007D2459"/>
    <w:rsid w:val="00A14337"/>
    <w:rsid w:val="00E1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E79E41"/>
  <w15:docId w15:val="{0B67B621-A20B-4A41-A428-D19F2C79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RR CSE 4I TUSHAR Y S</cp:lastModifiedBy>
  <cp:revision>9</cp:revision>
  <dcterms:created xsi:type="dcterms:W3CDTF">2021-03-27T17:49:00Z</dcterms:created>
  <dcterms:modified xsi:type="dcterms:W3CDTF">2021-03-27T18:23:00Z</dcterms:modified>
</cp:coreProperties>
</file>